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9342D6" w:rsidP="009342D6">
      <w:pPr>
        <w:pStyle w:val="Ttulo1"/>
        <w:ind w:firstLine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Avaliação</w:t>
      </w:r>
    </w:p>
    <w:p w:rsidR="009342D6" w:rsidRDefault="009342D6" w:rsidP="009342D6">
      <w:pPr>
        <w:rPr>
          <w:lang w:val="pt-BR"/>
        </w:rPr>
      </w:pPr>
    </w:p>
    <w:p w:rsidR="009342D6" w:rsidRDefault="009342D6" w:rsidP="009342D6">
      <w:pPr>
        <w:rPr>
          <w:lang w:val="pt-BR"/>
        </w:rPr>
      </w:pPr>
      <w:r>
        <w:rPr>
          <w:lang w:val="pt-BR"/>
        </w:rPr>
        <w:t>Emily Ramos TBDS14</w:t>
      </w:r>
    </w:p>
    <w:p w:rsidR="009342D6" w:rsidRDefault="009342D6" w:rsidP="009342D6">
      <w:pPr>
        <w:rPr>
          <w:lang w:val="pt-BR"/>
        </w:rPr>
      </w:pPr>
    </w:p>
    <w:p w:rsidR="009342D6" w:rsidRDefault="009342D6" w:rsidP="009342D6">
      <w:pPr>
        <w:rPr>
          <w:lang w:val="pt-BR"/>
        </w:rPr>
      </w:pPr>
    </w:p>
    <w:p w:rsidR="009342D6" w:rsidRDefault="009342D6" w:rsidP="009342D6">
      <w:pPr>
        <w:rPr>
          <w:lang w:val="pt-BR"/>
        </w:rPr>
      </w:pPr>
      <w:r>
        <w:rPr>
          <w:lang w:val="pt-BR"/>
        </w:rPr>
        <w:t>Metodologia a serem pesquisadas:</w:t>
      </w:r>
    </w:p>
    <w:p w:rsidR="009342D6" w:rsidRDefault="009342D6" w:rsidP="009342D6">
      <w:pPr>
        <w:rPr>
          <w:lang w:val="pt-BR"/>
        </w:rPr>
      </w:pPr>
    </w:p>
    <w:p w:rsidR="009342D6" w:rsidRDefault="009342D6" w:rsidP="009342D6">
      <w:pPr>
        <w:rPr>
          <w:lang w:val="pt-BR"/>
        </w:rPr>
      </w:pPr>
      <w:bookmarkStart w:id="0" w:name="_GoBack"/>
      <w:bookmarkEnd w:id="0"/>
    </w:p>
    <w:p w:rsidR="009342D6" w:rsidRDefault="009342D6" w:rsidP="009342D6">
      <w:pPr>
        <w:rPr>
          <w:lang w:val="pt-BR"/>
        </w:rPr>
      </w:pPr>
    </w:p>
    <w:p w:rsidR="009342D6" w:rsidRPr="009342D6" w:rsidRDefault="009342D6" w:rsidP="009342D6">
      <w:pPr>
        <w:rPr>
          <w:lang w:val="pt-BR"/>
        </w:rPr>
      </w:pPr>
    </w:p>
    <w:sectPr w:rsidR="009342D6" w:rsidRPr="009342D6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BD4" w:rsidRDefault="00CE7BD4" w:rsidP="00D766DE">
      <w:r>
        <w:separator/>
      </w:r>
    </w:p>
  </w:endnote>
  <w:endnote w:type="continuationSeparator" w:id="0">
    <w:p w:rsidR="00CE7BD4" w:rsidRDefault="00CE7BD4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BD4" w:rsidRDefault="00CE7BD4" w:rsidP="00D766DE">
      <w:r>
        <w:separator/>
      </w:r>
    </w:p>
  </w:footnote>
  <w:footnote w:type="continuationSeparator" w:id="0">
    <w:p w:rsidR="00CE7BD4" w:rsidRDefault="00CE7BD4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D6"/>
    <w:rsid w:val="00215B8F"/>
    <w:rsid w:val="004C55DB"/>
    <w:rsid w:val="004E108E"/>
    <w:rsid w:val="00645252"/>
    <w:rsid w:val="006D3D74"/>
    <w:rsid w:val="0083569A"/>
    <w:rsid w:val="009342D6"/>
    <w:rsid w:val="00A9204E"/>
    <w:rsid w:val="00CE7BD4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C13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2749126800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33A28C10-ECFA-42B9-8E39-5A030AE28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2025-03-13T19:28:00Z</dcterms:created>
  <dcterms:modified xsi:type="dcterms:W3CDTF">2025-03-13T19:31:00Z</dcterms:modified>
</cp:coreProperties>
</file>