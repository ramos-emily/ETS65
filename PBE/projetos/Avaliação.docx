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9342D6" w:rsidP="009342D6">
      <w:pPr>
        <w:pStyle w:val="Ttulo1"/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4729A7">
        <w:rPr>
          <w:lang w:val="pt-BR"/>
        </w:rPr>
        <w:t xml:space="preserve">    </w:t>
      </w:r>
      <w:r>
        <w:rPr>
          <w:lang w:val="pt-BR"/>
        </w:rPr>
        <w:t>Avaliação</w:t>
      </w:r>
    </w:p>
    <w:p w:rsidR="009342D6" w:rsidRDefault="009342D6" w:rsidP="009342D6">
      <w:pPr>
        <w:rPr>
          <w:lang w:val="pt-BR"/>
        </w:rPr>
      </w:pPr>
    </w:p>
    <w:p w:rsidR="009342D6" w:rsidRPr="004729A7" w:rsidRDefault="009342D6" w:rsidP="009342D6">
      <w:pPr>
        <w:rPr>
          <w:sz w:val="24"/>
          <w:lang w:val="pt-BR"/>
        </w:rPr>
      </w:pPr>
      <w:r w:rsidRPr="004729A7">
        <w:rPr>
          <w:sz w:val="24"/>
          <w:lang w:val="pt-BR"/>
        </w:rPr>
        <w:t>Emily Ramos TBDS14</w:t>
      </w:r>
    </w:p>
    <w:p w:rsidR="009342D6" w:rsidRDefault="009342D6" w:rsidP="009342D6">
      <w:pPr>
        <w:rPr>
          <w:lang w:val="pt-BR"/>
        </w:rPr>
      </w:pPr>
    </w:p>
    <w:p w:rsidR="009342D6" w:rsidRDefault="009342D6" w:rsidP="009342D6">
      <w:pPr>
        <w:rPr>
          <w:lang w:val="pt-BR"/>
        </w:rPr>
      </w:pPr>
    </w:p>
    <w:p w:rsidR="009342D6" w:rsidRDefault="009342D6" w:rsidP="004729A7">
      <w:pPr>
        <w:ind w:left="2160" w:firstLine="720"/>
        <w:rPr>
          <w:sz w:val="36"/>
          <w:szCs w:val="36"/>
          <w:lang w:val="pt-BR"/>
        </w:rPr>
      </w:pPr>
      <w:r w:rsidRPr="004729A7">
        <w:rPr>
          <w:sz w:val="36"/>
          <w:szCs w:val="36"/>
          <w:lang w:val="pt-BR"/>
        </w:rPr>
        <w:t>Metodologia</w:t>
      </w:r>
      <w:r w:rsidR="004729A7" w:rsidRPr="004729A7">
        <w:rPr>
          <w:sz w:val="36"/>
          <w:szCs w:val="36"/>
          <w:lang w:val="pt-BR"/>
        </w:rPr>
        <w:t>s</w:t>
      </w:r>
      <w:r w:rsidR="004729A7">
        <w:rPr>
          <w:sz w:val="36"/>
          <w:szCs w:val="36"/>
          <w:lang w:val="pt-BR"/>
        </w:rPr>
        <w:t xml:space="preserve"> Clássicas</w:t>
      </w:r>
    </w:p>
    <w:p w:rsidR="004729A7" w:rsidRDefault="004729A7" w:rsidP="009342D6">
      <w:pPr>
        <w:rPr>
          <w:sz w:val="36"/>
          <w:szCs w:val="36"/>
          <w:lang w:val="pt-BR"/>
        </w:rPr>
      </w:pPr>
    </w:p>
    <w:p w:rsidR="004729A7" w:rsidRPr="00AA52C9" w:rsidRDefault="004729A7" w:rsidP="009342D6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Modelo cascata:</w:t>
      </w:r>
    </w:p>
    <w:p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 metodologia clássica de gestão de projetos baseada em uma abordagem linear e sequencial, onde cada fase precisa ser concluída antes de avançar para a próxima.</w:t>
      </w:r>
    </w:p>
    <w:p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As principais etapas são:</w:t>
      </w:r>
    </w:p>
    <w:p w:rsidR="00AA52C9" w:rsidRPr="00AA52C9" w:rsidRDefault="00AA52C9" w:rsidP="00AA52C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Iniciação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Definição dos requisitos, orçamento e ferramentas necessárias.</w:t>
      </w:r>
    </w:p>
    <w:p w:rsidR="00AA52C9" w:rsidRPr="00AA52C9" w:rsidRDefault="00AA52C9" w:rsidP="00AA52C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Planejamento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Estruturação do projeto, incluindo equipe, cronograma, tarefas e metas.</w:t>
      </w:r>
    </w:p>
    <w:p w:rsidR="00AA52C9" w:rsidRPr="00AA52C9" w:rsidRDefault="00AA52C9" w:rsidP="00AA52C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Execução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Implementação do plano de ação com acompanhamento contínuo.</w:t>
      </w:r>
    </w:p>
    <w:p w:rsidR="00AA52C9" w:rsidRPr="00AA52C9" w:rsidRDefault="00AA52C9" w:rsidP="00AA52C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Monitoramento e Controle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Avaliação de indicadores, prazos e ajustes necessários.</w:t>
      </w:r>
    </w:p>
    <w:p w:rsidR="00AA52C9" w:rsidRPr="00AA52C9" w:rsidRDefault="00AA52C9" w:rsidP="00AA52C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Encerramento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Revisão dos resultados para aprimoramento em futuros projetos.</w:t>
      </w:r>
    </w:p>
    <w:p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Ele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apresenta vantagens como facilidade de gerenciamento, otimização do tempo e maior disciplina, pois cada fase tem etapas bem definidas.</w:t>
      </w:r>
    </w:p>
    <w:p w:rsid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Para aplicar essa metodologia com eficiência, é essencial definir bem cada etapa, criar um cronograma detalhado e monitorar constantemente o andamento do projeto.</w:t>
      </w:r>
    </w:p>
    <w:p w:rsid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AA52C9" w:rsidRPr="00AA52C9" w:rsidRDefault="00AA52C9" w:rsidP="00AA52C9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Modelo</w:t>
      </w:r>
      <w:r>
        <w:rPr>
          <w:sz w:val="36"/>
          <w:szCs w:val="36"/>
          <w:lang w:val="pt-BR"/>
        </w:rPr>
        <w:t xml:space="preserve"> V-</w:t>
      </w:r>
      <w:proofErr w:type="spellStart"/>
      <w:r>
        <w:rPr>
          <w:sz w:val="36"/>
          <w:szCs w:val="36"/>
          <w:lang w:val="pt-BR"/>
        </w:rPr>
        <w:t>Model</w:t>
      </w:r>
      <w:proofErr w:type="spellEnd"/>
      <w:r>
        <w:rPr>
          <w:sz w:val="36"/>
          <w:szCs w:val="36"/>
          <w:lang w:val="pt-BR"/>
        </w:rPr>
        <w:t>:</w:t>
      </w:r>
    </w:p>
    <w:p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Uma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variação </w:t>
      </w:r>
      <w:proofErr w:type="gramStart"/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do modelo cascata</w:t>
      </w:r>
      <w:proofErr w:type="gramEnd"/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utilizada principalmente no desenvolvimento de software. Ele mantém uma abordagem sequencial, mas enfatiza a relação entre cada fase de desenvolvimento e sua respectiva fase de testes. O processo segue um formato de "V", onde a descida representa o d</w:t>
      </w:r>
      <w:bookmarkStart w:id="0" w:name="_GoBack"/>
      <w:bookmarkEnd w:id="0"/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esenvolvimento e a subida representa a validação.</w:t>
      </w:r>
    </w:p>
    <w:p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As principais etapas são:</w:t>
      </w:r>
    </w:p>
    <w:p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Definição de Requisitos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Levantamento das necessidades do sistema.</w:t>
      </w:r>
    </w:p>
    <w:p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Especificação Funcional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Detalhamento de como o sistema deve funcionar.</w:t>
      </w:r>
    </w:p>
    <w:p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Design Arquitetural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Estrutura do sistema e divisão em módulos.</w:t>
      </w:r>
    </w:p>
    <w:p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Design de Componentes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Especificação detalhada de cada módulo.</w:t>
      </w:r>
    </w:p>
    <w:p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Implementação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Desenvolvimento do código do sistema.</w:t>
      </w:r>
    </w:p>
    <w:p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Testes Unitários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Verificação individual de cada módulo.</w:t>
      </w:r>
    </w:p>
    <w:p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Testes de Integração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Validação da interação entre os módulos.</w:t>
      </w:r>
    </w:p>
    <w:p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Testes de Sistema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Verificação do funcionamento completo do software.</w:t>
      </w:r>
    </w:p>
    <w:p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lastRenderedPageBreak/>
        <w:t>Testes de Aceitação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Validação final baseada nos requisitos do usuário.</w:t>
      </w:r>
    </w:p>
    <w:p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Ele garante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maior qualidade ao associar cada fase de desenvolvimento a uma fase de teste correspondente, permitindo a detecção precoce de falhas. Sua principal vantagem é a previsibilidade e a organização, mas exige planejamento rigoroso e pouca flexibilidade para mudanças.</w:t>
      </w:r>
    </w:p>
    <w:p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729A7" w:rsidRPr="004729A7" w:rsidRDefault="004729A7" w:rsidP="004729A7">
      <w:pPr>
        <w:pStyle w:val="NormalWeb"/>
        <w:shd w:val="clear" w:color="auto" w:fill="FFFFFF"/>
        <w:rPr>
          <w:rFonts w:ascii="Calibri" w:eastAsiaTheme="majorEastAsia" w:hAnsi="Calibri" w:cs="Calibri"/>
          <w:lang w:val="pt-BR"/>
        </w:rPr>
      </w:pPr>
    </w:p>
    <w:p w:rsidR="004729A7" w:rsidRDefault="004729A7" w:rsidP="009342D6">
      <w:pPr>
        <w:rPr>
          <w:lang w:val="pt-BR"/>
        </w:rPr>
      </w:pPr>
    </w:p>
    <w:p w:rsidR="009342D6" w:rsidRPr="009342D6" w:rsidRDefault="009342D6" w:rsidP="009342D6">
      <w:pPr>
        <w:rPr>
          <w:lang w:val="pt-BR"/>
        </w:rPr>
      </w:pPr>
    </w:p>
    <w:sectPr w:rsidR="009342D6" w:rsidRPr="009342D6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AC0" w:rsidRDefault="00A45AC0" w:rsidP="00D766DE">
      <w:r>
        <w:separator/>
      </w:r>
    </w:p>
  </w:endnote>
  <w:endnote w:type="continuationSeparator" w:id="0">
    <w:p w:rsidR="00A45AC0" w:rsidRDefault="00A45AC0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AC0" w:rsidRDefault="00A45AC0" w:rsidP="00D766DE">
      <w:r>
        <w:separator/>
      </w:r>
    </w:p>
  </w:footnote>
  <w:footnote w:type="continuationSeparator" w:id="0">
    <w:p w:rsidR="00A45AC0" w:rsidRDefault="00A45AC0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65576F"/>
    <w:multiLevelType w:val="multilevel"/>
    <w:tmpl w:val="21A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5586210"/>
    <w:multiLevelType w:val="multilevel"/>
    <w:tmpl w:val="B72E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794A78"/>
    <w:multiLevelType w:val="multilevel"/>
    <w:tmpl w:val="1E3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BD66B5B"/>
    <w:multiLevelType w:val="multilevel"/>
    <w:tmpl w:val="98C6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D742A6"/>
    <w:multiLevelType w:val="multilevel"/>
    <w:tmpl w:val="252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D0909"/>
    <w:multiLevelType w:val="multilevel"/>
    <w:tmpl w:val="A0A8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22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0"/>
  </w:num>
  <w:num w:numId="20">
    <w:abstractNumId w:val="27"/>
  </w:num>
  <w:num w:numId="21">
    <w:abstractNumId w:val="23"/>
  </w:num>
  <w:num w:numId="22">
    <w:abstractNumId w:val="11"/>
  </w:num>
  <w:num w:numId="23">
    <w:abstractNumId w:val="31"/>
  </w:num>
  <w:num w:numId="24">
    <w:abstractNumId w:val="17"/>
  </w:num>
  <w:num w:numId="25">
    <w:abstractNumId w:val="21"/>
  </w:num>
  <w:num w:numId="26">
    <w:abstractNumId w:val="15"/>
  </w:num>
  <w:num w:numId="27">
    <w:abstractNumId w:val="14"/>
  </w:num>
  <w:num w:numId="28">
    <w:abstractNumId w:val="16"/>
  </w:num>
  <w:num w:numId="29">
    <w:abstractNumId w:val="30"/>
  </w:num>
  <w:num w:numId="30">
    <w:abstractNumId w:val="19"/>
  </w:num>
  <w:num w:numId="31">
    <w:abstractNumId w:val="2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D6"/>
    <w:rsid w:val="00215B8F"/>
    <w:rsid w:val="004729A7"/>
    <w:rsid w:val="004C55DB"/>
    <w:rsid w:val="004E108E"/>
    <w:rsid w:val="00645252"/>
    <w:rsid w:val="006D3D74"/>
    <w:rsid w:val="0083569A"/>
    <w:rsid w:val="009342D6"/>
    <w:rsid w:val="00A45AC0"/>
    <w:rsid w:val="00A9204E"/>
    <w:rsid w:val="00AA52C9"/>
    <w:rsid w:val="00CE7BD4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DE5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2749126800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C51CA5-FDF5-4933-957A-7508C4DC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2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2025-03-17T19:54:00Z</dcterms:created>
  <dcterms:modified xsi:type="dcterms:W3CDTF">2025-03-17T19:54:00Z</dcterms:modified>
</cp:coreProperties>
</file>